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57C5865A" w:rsidR="002F000A" w:rsidRPr="002F000A" w:rsidRDefault="00CF3BB4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CF3BB4">
              <w:rPr>
                <w:b/>
                <w:i/>
                <w:noProof/>
                <w:snapToGrid w:val="0"/>
                <w:sz w:val="32"/>
              </w:rPr>
              <w:t>Wprowadzenie do Deep Learning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5323DF3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A90180">
              <w:rPr>
                <w:b/>
                <w:i/>
                <w:snapToGrid w:val="0"/>
              </w:rPr>
              <w:t>08.11</w:t>
            </w:r>
            <w:r w:rsidR="00E6359A">
              <w:rPr>
                <w:b/>
                <w:i/>
                <w:snapToGrid w:val="0"/>
              </w:rPr>
              <w:t xml:space="preserve">.2023 – </w:t>
            </w:r>
            <w:r w:rsidR="00A90180">
              <w:rPr>
                <w:b/>
                <w:i/>
                <w:snapToGrid w:val="0"/>
              </w:rPr>
              <w:t>10.11</w:t>
            </w:r>
            <w:r w:rsidR="00E6359A">
              <w:rPr>
                <w:b/>
                <w:i/>
                <w:snapToGrid w:val="0"/>
              </w:rPr>
              <w:t>.2023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15B29EA7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A90180">
              <w:rPr>
                <w:b/>
                <w:i/>
                <w:snapToGrid w:val="0"/>
              </w:rPr>
              <w:t>31108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B98A8E5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A90180" w:rsidRPr="00A90180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E51F82">
              <w:rPr>
                <w:b/>
                <w:i/>
              </w:rPr>
              <w:t>12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4FA44995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A90180" w:rsidRPr="00A90180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22E07FD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A90180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……..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2BEAAA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775058176"/>
                    <w:placeholder>
                      <w:docPart w:val="C3B03D2A4F204B4BA2792FEBB5E35FD9"/>
                    </w:placeholder>
                    <w:date>
                      <w:dateFormat w:val="yyyy-MM-dd"/>
                      <w:lid w:val="pl-PL"/>
                      <w:storeMappedDataAs w:val="dateTime"/>
                      <w:calendar w:val="gregorian"/>
                    </w:date>
                  </w:sdtPr>
                  <w:sdtContent>
                    <w:r w:rsidR="00A90180">
                      <w:rPr>
                        <w:b/>
                        <w:i/>
                        <w:color w:val="A6A6A6"/>
                      </w:rPr>
                      <w:t>proszę wybrać datę</w:t>
                    </w:r>
                  </w:sdtContent>
                </w:sdt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507B5E1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55525810"/>
                <w:placeholder>
                  <w:docPart w:val="19F2E2288A6F4F75B379AB5ACE06D173"/>
                </w:placeholder>
                <w:text/>
              </w:sdtPr>
              <w:sdtContent>
                <w:r w:rsidR="00A90180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165D5AF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6ACD0597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E71B62C" w:rsidR="0032612C" w:rsidRPr="00302C5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302C5B">
        <w:rPr>
          <w:lang w:val="en-GB"/>
        </w:rPr>
        <w:t xml:space="preserve"> </w:t>
      </w:r>
      <w:r w:rsidR="00E2705A" w:rsidRPr="00302C5B">
        <w:rPr>
          <w:lang w:val="en-GB"/>
        </w:rPr>
        <w:t>Visual Studio Code</w:t>
      </w:r>
    </w:p>
    <w:p w14:paraId="6AFBCE37" w14:textId="22135915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0F31A23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__cls__</w:t>
      </w:r>
    </w:p>
    <w:p w14:paraId="76BA1404" w14:textId="03CBBB54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__init__</w:t>
      </w:r>
    </w:p>
    <w:p w14:paraId="5B9EC680" w14:textId="6FF67AD8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__main__</w:t>
      </w:r>
    </w:p>
    <w:p w14:paraId="75320FD0" w14:textId="1A603AE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__new__</w:t>
      </w:r>
    </w:p>
    <w:p w14:paraId="41A77E08" w14:textId="401BB7DD" w:rsidR="0032612C" w:rsidRPr="00785F01" w:rsidRDefault="0032612C" w:rsidP="00B96C18">
      <w:pPr>
        <w:pStyle w:val="EgzaminPunktacja"/>
        <w:spacing w:after="0" w:line="240" w:lineRule="auto"/>
        <w:rPr>
          <w:lang w:val="en-GB"/>
        </w:rPr>
      </w:pPr>
      <w:r w:rsidRPr="00785F01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2C60E4D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3EBB7AE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02695EAC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C14B4F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15CD0041" w14:textId="46FEDA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Do optymalizacji i oceny rozwiązań  matematycznych służy</w:t>
      </w:r>
      <w:r w:rsidRPr="0032612C">
        <w:rPr>
          <w:b/>
          <w:bCs/>
        </w:rPr>
        <w:t>:</w:t>
      </w:r>
    </w:p>
    <w:p w14:paraId="748F7A74" w14:textId="18704D0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Keras</w:t>
      </w:r>
    </w:p>
    <w:p w14:paraId="3F59A0DD" w14:textId="348076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Theano</w:t>
      </w:r>
    </w:p>
    <w:p w14:paraId="6C7D0756" w14:textId="1C895DA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Matplotlib</w:t>
      </w:r>
    </w:p>
    <w:p w14:paraId="138F7245" w14:textId="6A287C5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0067A4DB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31568E61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232C0AE0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Pr="0032612C">
        <w:rPr>
          <w:b/>
          <w:bCs/>
        </w:rPr>
        <w:t>:</w:t>
      </w:r>
    </w:p>
    <w:p w14:paraId="7D16307D" w14:textId="72AABAF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DataFrame</w:t>
      </w:r>
    </w:p>
    <w:p w14:paraId="574F2FF5" w14:textId="49D2A68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Tuple</w:t>
      </w:r>
    </w:p>
    <w:p w14:paraId="13EFB049" w14:textId="163BF716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Series</w:t>
      </w:r>
    </w:p>
    <w:p w14:paraId="6D4A91AC" w14:textId="1F876FCF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Set</w:t>
      </w:r>
    </w:p>
    <w:p w14:paraId="60C35351" w14:textId="6317C863" w:rsidR="00B96C18" w:rsidRPr="00785F01" w:rsidRDefault="00B96C18" w:rsidP="00B96C18">
      <w:pPr>
        <w:pStyle w:val="EgzaminPunktacja"/>
        <w:spacing w:after="0" w:line="240" w:lineRule="auto"/>
        <w:rPr>
          <w:lang w:val="en-GB"/>
        </w:rPr>
      </w:pPr>
      <w:r w:rsidRPr="00785F01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66A2685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25BBDDAC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7BC4BF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F88E45B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1DDF433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19234B56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6532D1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01D7EDF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C53F99D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47AF9BE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1C1F5E1B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0801429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A69F23E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BFE7CB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254D075A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68920F65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A988" w14:textId="77777777" w:rsidR="00091468" w:rsidRDefault="00091468">
      <w:r>
        <w:separator/>
      </w:r>
    </w:p>
  </w:endnote>
  <w:endnote w:type="continuationSeparator" w:id="0">
    <w:p w14:paraId="7A73783A" w14:textId="77777777" w:rsidR="00091468" w:rsidRDefault="0009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BEA3" w14:textId="77777777" w:rsidR="00091468" w:rsidRDefault="00091468">
      <w:r>
        <w:separator/>
      </w:r>
    </w:p>
  </w:footnote>
  <w:footnote w:type="continuationSeparator" w:id="0">
    <w:p w14:paraId="5EA0BF52" w14:textId="77777777" w:rsidR="00091468" w:rsidRDefault="00091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1468"/>
    <w:rsid w:val="00093645"/>
    <w:rsid w:val="000B0B28"/>
    <w:rsid w:val="000E66C4"/>
    <w:rsid w:val="000F6E1D"/>
    <w:rsid w:val="00174471"/>
    <w:rsid w:val="00177898"/>
    <w:rsid w:val="001D4A39"/>
    <w:rsid w:val="001D6649"/>
    <w:rsid w:val="002049A2"/>
    <w:rsid w:val="002052E7"/>
    <w:rsid w:val="00231E7F"/>
    <w:rsid w:val="0026195B"/>
    <w:rsid w:val="002655B4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E6E60"/>
    <w:rsid w:val="005F5521"/>
    <w:rsid w:val="0060779A"/>
    <w:rsid w:val="00624A70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45771"/>
    <w:rsid w:val="00A7772F"/>
    <w:rsid w:val="00A838D3"/>
    <w:rsid w:val="00A90180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14B4F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668D9"/>
    <w:rsid w:val="00D73B2F"/>
    <w:rsid w:val="00DA68C2"/>
    <w:rsid w:val="00DA6B0B"/>
    <w:rsid w:val="00DB697F"/>
    <w:rsid w:val="00DC7AE4"/>
    <w:rsid w:val="00DF5836"/>
    <w:rsid w:val="00E05BFD"/>
    <w:rsid w:val="00E2017B"/>
    <w:rsid w:val="00E2705A"/>
    <w:rsid w:val="00E51F82"/>
    <w:rsid w:val="00E6359A"/>
    <w:rsid w:val="00E73954"/>
    <w:rsid w:val="00EB3505"/>
    <w:rsid w:val="00EC2D6F"/>
    <w:rsid w:val="00EF13FE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9F2E2288A6F4F75B379AB5ACE06D17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46644A-AC52-411A-81D0-D98C25572E08}"/>
      </w:docPartPr>
      <w:docPartBody>
        <w:p w:rsidR="00162688" w:rsidRDefault="00CE7DA8" w:rsidP="00CE7DA8">
          <w:pPr>
            <w:pStyle w:val="19F2E2288A6F4F75B379AB5ACE06D173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3B03D2A4F204B4BA2792FEBB5E35F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EF54B8-6893-47A1-8F49-23E04227733C}"/>
      </w:docPartPr>
      <w:docPartBody>
        <w:p w:rsidR="00162688" w:rsidRDefault="00CE7DA8" w:rsidP="00CE7DA8">
          <w:pPr>
            <w:pStyle w:val="C3B03D2A4F204B4BA2792FEBB5E35FD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85649"/>
    <w:rsid w:val="00162688"/>
    <w:rsid w:val="00227F51"/>
    <w:rsid w:val="00254F69"/>
    <w:rsid w:val="002F786C"/>
    <w:rsid w:val="00326DFE"/>
    <w:rsid w:val="003B2E5E"/>
    <w:rsid w:val="004146AA"/>
    <w:rsid w:val="004C3FBD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9D454F"/>
    <w:rsid w:val="00B719D6"/>
    <w:rsid w:val="00BA014D"/>
    <w:rsid w:val="00BF20B2"/>
    <w:rsid w:val="00BF7866"/>
    <w:rsid w:val="00CA1064"/>
    <w:rsid w:val="00CE7DA8"/>
    <w:rsid w:val="00D2429C"/>
    <w:rsid w:val="00D71404"/>
    <w:rsid w:val="00EA0334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E7DA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  <w:style w:type="paragraph" w:customStyle="1" w:styleId="19F2E2288A6F4F75B379AB5ACE06D173">
    <w:name w:val="19F2E2288A6F4F75B379AB5ACE06D173"/>
    <w:rsid w:val="00CE7DA8"/>
    <w:rPr>
      <w:kern w:val="2"/>
      <w14:ligatures w14:val="standardContextual"/>
    </w:rPr>
  </w:style>
  <w:style w:type="paragraph" w:customStyle="1" w:styleId="C3B03D2A4F204B4BA2792FEBB5E35FD9">
    <w:name w:val="C3B03D2A4F204B4BA2792FEBB5E35FD9"/>
    <w:rsid w:val="00CE7DA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1</cp:revision>
  <cp:lastPrinted>2009-12-03T13:50:00Z</cp:lastPrinted>
  <dcterms:created xsi:type="dcterms:W3CDTF">2023-10-30T11:20:00Z</dcterms:created>
  <dcterms:modified xsi:type="dcterms:W3CDTF">2023-11-10T14:15:00Z</dcterms:modified>
</cp:coreProperties>
</file>